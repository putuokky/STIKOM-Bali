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454" w:right="313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JUDUL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852"/>
      </w:pPr>
      <w:r>
        <w:pict>
          <v:shape type="#_x0000_t75" style="width:70.44pt;height:84.4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26" w:right="250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UNIVER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ITAS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DIPONEGORO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auto" w:line="360"/>
        <w:ind w:left="595" w:right="274" w:hanging="1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GOL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LTI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ETO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KO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SO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GET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GK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68" w:right="44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ultit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mporal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llite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mage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69" w:right="246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nami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orpho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3523" w:right="3196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KH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32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agai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sal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sya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334" w:right="301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DENNI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APRILIANTO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77" w:right="335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21110110110002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20"/>
        <w:ind w:left="2064" w:right="1738" w:firstLine="2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TEK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TEK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20"/>
        <w:ind w:left="3715" w:right="3391"/>
        <w:sectPr>
          <w:pgMar w:footer="938" w:header="0" w:top="1560" w:bottom="280" w:left="1680" w:right="1440"/>
          <w:foot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2110" w:right="16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PERNY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INALITAS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944" w:right="44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PENGOLAHAN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CITRA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ATELIT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LAND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PORAL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BILKO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ENGETAHUI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DINA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ORF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ETRI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WADUK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68" w:right="26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ultit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mporal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llite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mage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69" w:right="66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nami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orpho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819" w:right="32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saya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saya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1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21110110110002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16"/>
        <w:sectPr>
          <w:pgMar w:footer="938" w:header="0" w:top="1560" w:bottom="280" w:left="1680" w:right="1620"/>
          <w:foot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2465" w:right="198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PENGE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PENGUJI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49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8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7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21110110110002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92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3139" w:right="62" w:hanging="255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asil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agai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agian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sya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olah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720" w:right="3238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PENGUJI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5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smito,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</w:p>
        </w:tc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534" w:hRule="exact"/>
        </w:trPr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MT.</w:t>
            </w:r>
          </w:p>
        </w:tc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534" w:hRule="exact"/>
        </w:trPr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nguji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smito,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</w:t>
            </w:r>
          </w:p>
        </w:tc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534" w:hRule="exact"/>
        </w:trPr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nguji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488" w:hRule="exact"/>
        </w:trPr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nguji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T.,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MT.</w:t>
            </w:r>
          </w:p>
        </w:tc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</w:tbl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5271" w:right="9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594" w:right="2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275"/>
        <w:ind w:left="5115" w:right="803" w:firstLine="2"/>
        <w:sectPr>
          <w:pgNumType w:start="3"/>
          <w:pgMar w:footer="938" w:header="0" w:top="1560" w:bottom="280" w:left="1680" w:right="1600"/>
          <w:foot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ub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single" w:color="000000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196603231999031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08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 w:lineRule="auto" w:line="258"/>
        <w:ind w:left="995" w:right="535"/>
      </w:pPr>
      <w:r>
        <w:pict>
          <v:group style="position:absolute;margin-left:113.28pt;margin-top:44.0931pt;width:396pt;height:0pt;mso-position-horizontal-relative:page;mso-position-vertical-relative:paragraph;z-index:-1053" coordorigin="2266,882" coordsize="7920,0">
            <v:shape style="position:absolute;left:2266;top:882;width:7920;height:0" coordorigin="2266,882" coordsize="7920,0" path="m2266,882l10186,882e" filled="f" stroked="t" strokeweight="4.5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PERNY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ETUJUAN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PUBLIKA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KEP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NTINGAN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AKADE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8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3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33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21110110110002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48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433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381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Royal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lusi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alty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Righ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judul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84" w:right="220"/>
      </w:pP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ngolahan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Citra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mporal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994" w:right="536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tahui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Dinami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orfom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aduk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(jika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ksklusif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mpubli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ntumk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nulis/p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27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9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944" w:right="83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32" w:right="12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75" w:right="1184"/>
        <w:sectPr>
          <w:pgNumType w:start="4"/>
          <w:pgMar w:footer="938" w:header="0" w:top="1560" w:bottom="280" w:left="1680" w:right="1580"/>
          <w:foot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939" w:right="347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TRAK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588" w:right="79" w:firstLine="56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13.600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dilakuk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588" w:right="78" w:firstLine="56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CEF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mappi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tralian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Organization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t.al,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wonog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9"/>
        <w:ind w:left="588" w:right="80" w:firstLine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onfusion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matri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85,71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82,86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5"/>
        <w:ind w:left="588" w:right="76" w:firstLine="56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1.544.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mpit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588" w:right="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14.958.900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55"/>
        <w:ind w:left="58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ulu.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1.602.000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  <w:sectPr>
          <w:pgNumType w:start="5"/>
          <w:pgMar w:footer="938" w:header="0" w:top="1560" w:bottom="280" w:left="1680" w:right="1580"/>
          <w:foot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905" w:right="343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588" w:right="78" w:firstLine="70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artifi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ial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sou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onogiri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town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duang.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inundation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13,600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(F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Rehab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ershed,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namic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onditions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lop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span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probably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awa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ntation,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ially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arrow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fun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ntation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rosion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impa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surroun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ially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utilization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lf.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fforts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588" w:right="80" w:firstLine="70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llite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shallow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Australian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anization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iously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Hanifa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t.al,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rmination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maritim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bou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dary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ountri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rmination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thdr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ritim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boundary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Singapor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hile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rmi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boundary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land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inland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boundary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giri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aim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morphom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±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riod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arly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sults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ssing</w:t>
      </w:r>
      <w:r>
        <w:rPr>
          <w:rFonts w:cs="Times New Roman" w:hAnsi="Times New Roman" w:eastAsia="Times New Roman" w:ascii="Times New Roman"/>
          <w:i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formul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/>
        <w:ind w:left="588" w:right="9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onfusion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matrix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thod,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57"/>
        <w:ind w:left="588" w:right="80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85.71%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82.86%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rminat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maritim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boundary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2"/>
        <w:ind w:left="588" w:right="78" w:firstLine="70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show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riod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pansion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1.544.400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riod</w:t>
      </w:r>
      <w:r>
        <w:rPr>
          <w:rFonts w:cs="Times New Roman" w:hAnsi="Times New Roman" w:eastAsia="Times New Roman" w:ascii="Times New Roman"/>
          <w:i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i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588" w:right="21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irs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suff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gnifi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narrowing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58"/>
        <w:ind w:left="588" w:right="8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14.958.900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hanging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urs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oirs,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duang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riod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588" w:right="2299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pand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1.6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2.000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80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words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Gajah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ir,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orphom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try,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thod,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006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Monotype Corsiva" w:hAnsi="Monotype Corsiva" w:eastAsia="Monotype Corsiva" w:ascii="Monotype Corsiva"/>
          <w:sz w:val="36"/>
          <w:szCs w:val="36"/>
        </w:rPr>
        <w:jc w:val="center"/>
        <w:spacing w:before="25"/>
        <w:ind w:left="2387" w:right="1902"/>
      </w:pPr>
      <w:r>
        <w:rPr>
          <w:rFonts w:cs="Monotype Corsiva" w:hAnsi="Monotype Corsiva" w:eastAsia="Monotype Corsiva" w:ascii="Monotype Corsiva"/>
          <w:b/>
          <w:i/>
          <w:spacing w:val="0"/>
          <w:w w:val="100"/>
          <w:sz w:val="36"/>
          <w:szCs w:val="36"/>
        </w:rPr>
        <w:t>HALA</w:t>
      </w:r>
      <w:r>
        <w:rPr>
          <w:rFonts w:cs="Monotype Corsiva" w:hAnsi="Monotype Corsiva" w:eastAsia="Monotype Corsiva" w:ascii="Monotype Corsiva"/>
          <w:b/>
          <w:i/>
          <w:spacing w:val="2"/>
          <w:w w:val="100"/>
          <w:sz w:val="36"/>
          <w:szCs w:val="36"/>
        </w:rPr>
        <w:t>M</w:t>
      </w:r>
      <w:r>
        <w:rPr>
          <w:rFonts w:cs="Monotype Corsiva" w:hAnsi="Monotype Corsiva" w:eastAsia="Monotype Corsiva" w:ascii="Monotype Corsiva"/>
          <w:b/>
          <w:i/>
          <w:spacing w:val="0"/>
          <w:w w:val="100"/>
          <w:sz w:val="36"/>
          <w:szCs w:val="36"/>
        </w:rPr>
        <w:t>AN</w:t>
      </w:r>
      <w:r>
        <w:rPr>
          <w:rFonts w:cs="Monotype Corsiva" w:hAnsi="Monotype Corsiva" w:eastAsia="Monotype Corsiva" w:ascii="Monotype Corsiva"/>
          <w:b/>
          <w:i/>
          <w:spacing w:val="-12"/>
          <w:w w:val="100"/>
          <w:sz w:val="36"/>
          <w:szCs w:val="36"/>
        </w:rPr>
        <w:t> </w:t>
      </w:r>
      <w:r>
        <w:rPr>
          <w:rFonts w:cs="Monotype Corsiva" w:hAnsi="Monotype Corsiva" w:eastAsia="Monotype Corsiva" w:ascii="Monotype Corsiva"/>
          <w:b/>
          <w:i/>
          <w:spacing w:val="0"/>
          <w:w w:val="99"/>
          <w:sz w:val="36"/>
          <w:szCs w:val="36"/>
        </w:rPr>
        <w:t>PERSEMB</w:t>
      </w:r>
      <w:r>
        <w:rPr>
          <w:rFonts w:cs="Monotype Corsiva" w:hAnsi="Monotype Corsiva" w:eastAsia="Monotype Corsiva" w:ascii="Monotype Corsiva"/>
          <w:b/>
          <w:i/>
          <w:spacing w:val="2"/>
          <w:w w:val="99"/>
          <w:sz w:val="36"/>
          <w:szCs w:val="36"/>
        </w:rPr>
        <w:t>A</w:t>
      </w:r>
      <w:r>
        <w:rPr>
          <w:rFonts w:cs="Monotype Corsiva" w:hAnsi="Monotype Corsiva" w:eastAsia="Monotype Corsiva" w:ascii="Monotype Corsiva"/>
          <w:b/>
          <w:i/>
          <w:spacing w:val="0"/>
          <w:w w:val="100"/>
          <w:sz w:val="36"/>
          <w:szCs w:val="36"/>
        </w:rPr>
        <w:t>HAN</w:t>
      </w:r>
      <w:r>
        <w:rPr>
          <w:rFonts w:cs="Monotype Corsiva" w:hAnsi="Monotype Corsiva" w:eastAsia="Monotype Corsiva" w:ascii="Monotype Corsiva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199" w:right="171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sungguhn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sulitan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mudahan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96" w:right="210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apabila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(urusan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dunia)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rsunggu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uhlah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15" w:right="3126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(dalam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ribada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96" w:right="201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nmulah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rharap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425" w:right="293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(QS.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irah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59"/>
        <w:ind w:left="776" w:right="290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tolonglah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Allah)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sabar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sholat.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sungguhn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sungguh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rat,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uali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bagi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hus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444" w:right="2960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(QS.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Baqarah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735" w:right="252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ninggi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riman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antara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tahuan,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rajat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45" w:right="2759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(QS.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ujaadallah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381"/>
        <w:ind w:left="5215" w:right="102" w:hanging="69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Kup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mbah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ugas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Allah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aha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galan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3" w:lineRule="auto" w:line="379"/>
        <w:ind w:left="1288" w:right="102" w:firstLine="2297"/>
      </w:pP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auladan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Baginda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uhammah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Bapak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Suli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Siti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Kartasiah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asih,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ndamping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8"/>
        <w:ind w:right="100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Adik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Adik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mpuan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Adinda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Hida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aulidina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Aprilia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03"/>
        <w:sectPr>
          <w:pgMar w:footer="938" w:header="0" w:top="1560" w:bottom="280" w:left="1680" w:right="1600"/>
          <w:foot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angi….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382" w:right="289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PENGANTAR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8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Wb.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3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ngikut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2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judul,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skipun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sungguh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sungguh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68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smito,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bimbing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mbimbing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6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luddin,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bimbing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67" w:hanging="360"/>
        <w:sectPr>
          <w:pgNumType w:start="8"/>
          <w:pgMar w:footer="938" w:header="0" w:top="1560" w:bottom="280" w:left="1680" w:right="1600"/>
          <w:footerReference w:type="default" r:id="rId1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Yuwono,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8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78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Adib,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Anggi,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Dwi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owok,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bnu,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jul,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ping,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mbot,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hmud,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ulvi,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jib,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Novit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Andu,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ipit,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tih,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isnu,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iwid,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8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Bismo,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86" w:hanging="360"/>
        <w:sectPr>
          <w:pgNumType w:start="9"/>
          <w:pgMar w:footer="938" w:header="0" w:top="1560" w:bottom="280" w:left="1680" w:right="1580"/>
          <w:foot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nghibur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668" w:right="61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Eko,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mimpi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6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mbot,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Andu,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iwid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6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Aldi,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668" w:right="6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08)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6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Undip.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2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mbutuhk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disiplin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2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420"/>
        <w:sectPr>
          <w:pgNumType w:start="10"/>
          <w:pgMar w:footer="938" w:header="0" w:top="1560" w:bottom="280" w:left="1680" w:right="1600"/>
          <w:foot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828" w:right="334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DAFTAR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588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ERNYA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ERNYA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TRAK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RACT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EMBAHAN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xvii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xxii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ingkup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Confusion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atrix</w:t>
      </w:r>
      <w:r>
        <w:rPr>
          <w:rFonts w:cs="Times New Roman" w:hAnsi="Times New Roman" w:eastAsia="Times New Roman" w:ascii="Times New Roman"/>
          <w:i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Athmosph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3.2.7.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Gapfill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Gapfill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Gapfill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  <w:sectPr>
          <w:pgMar w:footer="938" w:header="0" w:top="1560" w:bottom="280" w:left="1680" w:right="1600"/>
          <w:foot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02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4.5.6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440" w:val="left"/>
        </w:tabs>
        <w:jc w:val="left"/>
        <w:spacing w:lineRule="auto" w:line="359"/>
        <w:ind w:left="1440" w:right="78" w:hanging="6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4.6.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02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GSO</w:t>
      </w:r>
      <w:r>
        <w:rPr>
          <w:rFonts w:cs="Times New Roman" w:hAnsi="Times New Roman" w:eastAsia="Times New Roman" w:ascii="Times New Roman"/>
          <w:i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4.7.6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440" w:val="left"/>
        </w:tabs>
        <w:jc w:val="left"/>
        <w:spacing w:lineRule="auto" w:line="359"/>
        <w:ind w:left="1440" w:right="78" w:hanging="6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4.8.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02" w:right="96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4.10.1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10" w:right="96"/>
        <w:sectPr>
          <w:pgNumType w:start="13"/>
          <w:pgMar w:footer="938" w:header="0" w:top="1560" w:bottom="280" w:left="1680" w:right="1580"/>
          <w:footerReference w:type="default" r:id="rId1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4.10.2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xxiii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NumType w:start="14"/>
          <w:pgMar w:footer="938" w:header="0" w:top="1560" w:bottom="280" w:left="1680" w:right="1600"/>
          <w:footerReference w:type="default" r:id="rId16"/>
          <w:pgSz w:w="11920" w:h="1684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581" w:right="309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DAFTAR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TABEL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us.blogspot.nl,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1982)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2000....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20"/>
      </w:pP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2004....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20"/>
      </w:pP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2009....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20"/>
      </w:pP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7" w:right="7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865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7" w:right="6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865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1865" w:right="65" w:hanging="1277"/>
        <w:sectPr>
          <w:pgNumType w:start="15"/>
          <w:pgMar w:footer="938" w:header="0" w:top="1560" w:bottom="280" w:left="1680" w:right="1600"/>
          <w:footerReference w:type="default" r:id="rId17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86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1865" w:right="85" w:hanging="127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865"/>
      </w:pP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865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20"/>
      </w:pP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Confusion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atrix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20"/>
      </w:pP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Confusion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atrix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20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442" w:right="295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DAFTAR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sssing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files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FF/G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Filename</w:t>
      </w:r>
      <w:r>
        <w:rPr>
          <w:rFonts w:cs="Times New Roman" w:hAnsi="Times New Roman" w:eastAsia="Times New Roman" w:ascii="Times New Roman"/>
          <w:i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Subs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FF/G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7" w:right="9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multi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006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Calibration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i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ENVI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dsat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Calibra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i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Calibration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Param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i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i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tric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Calibration</w:t>
      </w:r>
      <w:r>
        <w:rPr>
          <w:rFonts w:cs="Times New Roman" w:hAnsi="Times New Roman" w:eastAsia="Times New Roman" w:ascii="Times New Roman"/>
          <w:i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i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Algorit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19.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Formula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Editor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76"/>
        <w:sectPr>
          <w:pgMar w:footer="938" w:header="0" w:top="1560" w:bottom="280" w:left="1680" w:right="1600"/>
          <w:foot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izard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izard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izard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izard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izard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formula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i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Rast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rsio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ESR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_Shap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i/>
          <w:spacing w:val="-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poligon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rg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poligon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i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Angin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7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36.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Gapfil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Gapfil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NumType w:start="18"/>
          <w:pgMar w:footer="938" w:header="0" w:top="1560" w:bottom="280" w:left="1680" w:right="1600"/>
          <w:footerReference w:type="default" r:id="rId19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sform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16.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sform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17.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sform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18.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sform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6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19.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sform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transform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sz w:val="24"/>
          <w:szCs w:val="24"/>
        </w:rPr>
        <w:t>199</w:t>
      </w:r>
      <w:r>
        <w:rPr>
          <w:rFonts w:cs="Times New Roman" w:hAnsi="Times New Roman" w:eastAsia="Times New Roman" w:ascii="Times New Roman"/>
          <w:spacing w:val="1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transform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2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transform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transform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148"/>
      </w:pPr>
      <w:r>
        <w:rPr>
          <w:rFonts w:cs="Times New Roman" w:hAnsi="Times New Roman" w:eastAsia="Times New Roman" w:ascii="Times New Roman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2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transform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NumType w:start="19"/>
          <w:pgMar w:footer="938" w:header="0" w:top="1560" w:bottom="280" w:left="1680" w:right="1600"/>
          <w:footerReference w:type="default" r:id="rId2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32.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3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33.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34.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35.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36.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3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37.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38.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3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39.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40.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50.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(Hasil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Analisis,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2148" w:right="83" w:hanging="1560"/>
        <w:sectPr>
          <w:pgNumType w:start="20"/>
          <w:pgMar w:footer="938" w:header="0" w:top="1560" w:bottom="280" w:left="1680" w:right="1580"/>
          <w:footerReference w:type="default" r:id="rId21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51.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56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52.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3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53.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54.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3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55.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56.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82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57.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ungkur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2148" w:right="78" w:hanging="15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58.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55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56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56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63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327" w:right="284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DAFTAR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PIR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50" w:right="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</w:p>
    <w:sectPr>
      <w:pgMar w:footer="938" w:header="0" w:top="1560" w:bottom="280" w:left="1680" w:right="1600"/>
      <w:footerReference w:type="default" r:id="rId22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9.32pt;margin-top:784.036pt;width:5.0582pt;height:13.04pt;mso-position-horizontal-relative:page;mso-position-vertical-relative:page;z-index:-10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pt;margin-top:784.036pt;width:13.6808pt;height:13.04pt;mso-position-horizontal-relative:page;mso-position-vertical-relative:page;z-index:-10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44pt;margin-top:784.036pt;width:18.6727pt;height:13.04pt;mso-position-horizontal-relative:page;mso-position-vertical-relative:page;z-index:-10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8pt;margin-top:784.036pt;width:18.1428pt;height:13.04pt;mso-position-horizontal-relative:page;mso-position-vertical-relative:page;z-index:-10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8pt;margin-top:784.036pt;width:17.9882pt;height:13.04pt;mso-position-horizontal-relative:page;mso-position-vertical-relative:page;z-index:-10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24pt;margin-top:784.036pt;width:19.0906pt;height:13.04pt;mso-position-horizontal-relative:page;mso-position-vertical-relative:page;z-index:-10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9.68pt;margin-top:784.036pt;width:24.1929pt;height:13.04pt;mso-position-horizontal-relative:page;mso-position-vertical-relative:page;z-index:-10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8pt;margin-top:784.036pt;width:18.1428pt;height:13.04pt;mso-position-horizontal-relative:page;mso-position-vertical-relative:page;z-index:-10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8pt;margin-top:784.036pt;width:18.0986pt;height:13.04pt;mso-position-horizontal-relative:page;mso-position-vertical-relative:page;z-index:-10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xxi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24pt;margin-top:784.036pt;width:19.201pt;height:13.04pt;mso-position-horizontal-relative:page;mso-position-vertical-relative:page;z-index:-10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xx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.76pt;margin-top:784.036pt;width:8.16056pt;height:13.04pt;mso-position-horizontal-relative:page;mso-position-vertical-relative:page;z-index:-10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2pt;margin-top:784.036pt;width:13.1525pt;height:13.04pt;mso-position-horizontal-relative:page;mso-position-vertical-relative:page;z-index:-10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56pt;margin-top:784.036pt;width:12.6226pt;height:13.04pt;mso-position-horizontal-relative:page;mso-position-vertical-relative:page;z-index:-10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56pt;margin-top:784.036pt;width:12.468pt;height:13.04pt;mso-position-horizontal-relative:page;mso-position-vertical-relative:page;z-index:-10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pt;margin-top:784.036pt;width:13.5704pt;height:13.04pt;mso-position-horizontal-relative:page;mso-position-vertical-relative:page;z-index:-10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2.44pt;margin-top:784.036pt;width:18.6727pt;height:13.04pt;mso-position-horizontal-relative:page;mso-position-vertical-relative:page;z-index:-10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56pt;margin-top:784.036pt;width:12.6226pt;height:13.04pt;mso-position-horizontal-relative:page;mso-position-vertical-relative:page;z-index:-10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56pt;margin-top:784.036pt;width:12.5784pt;height:13.04pt;mso-position-horizontal-relative:page;mso-position-vertical-relative:page;z-index:-10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xi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/image1.jp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