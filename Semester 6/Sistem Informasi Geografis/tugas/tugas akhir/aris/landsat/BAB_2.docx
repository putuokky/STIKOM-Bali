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4155" w:right="365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293" w:right="2813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TINJAUAN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TAKA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130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588"/>
      </w:pPr>
      <w:r>
        <w:rPr>
          <w:rFonts w:cs="Times New Roman" w:hAnsi="Times New Roman" w:eastAsia="Times New Roman" w:ascii="Times New Roman"/>
          <w:i/>
          <w:spacing w:val="5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5"/>
          <w:w w:val="100"/>
          <w:position w:val="-1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i/>
          <w:spacing w:val="5"/>
          <w:w w:val="100"/>
          <w:position w:val="-1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i/>
          <w:spacing w:val="6"/>
          <w:w w:val="100"/>
          <w:position w:val="-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130" w:firstLine="70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Apri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anti,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2.1.1.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96" w:right="61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ogi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topianto,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(DAM)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136"/>
        <w:sectPr>
          <w:pgNumType w:start="1"/>
          <w:pgMar w:footer="938" w:header="0" w:top="1560" w:bottom="280" w:left="1680" w:right="1600"/>
          <w:foot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ngkit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Spillway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1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spillway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spillway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duduk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pintu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pintu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spillway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duduk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llway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spillwa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ailra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Outlate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13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spillway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296" w:right="136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house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2.1.2.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131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(A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antiningt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588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137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1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dibutu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1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296" w:right="1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iwis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296" w:right="857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flood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ontro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54"/>
      </w:pPr>
      <w:r>
        <w:pict>
          <v:shape type="#_x0000_t75" style="width:380.28pt;height:228.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74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3.bp.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1978.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flood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ontrol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23.600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ukoh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ngkit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12,4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iwis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(Sugi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anto,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8"/>
        <w:ind w:left="588" w:right="77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’-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-1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inist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DTW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135.000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flooding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13.600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bilit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Kons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Hulu,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985).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(42.664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oko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0.580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(6.9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(19.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76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Ungg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(23.5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(7.333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2.584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Oktob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(Dini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Daruati,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7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lilingi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pinggi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pinggir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ndrik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Boby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rtanto,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57"/>
        <w:ind w:left="588" w:right="78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hmungkur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liputi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1.218.5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disus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604.990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nuju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59"/>
        <w:ind w:left="588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nuju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ÿ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52"/>
        <w:ind w:left="588" w:right="57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2082,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strorage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120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juta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msi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lumpu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ngkur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2,55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2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apan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rnational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Coop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ration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199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3,18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juta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1" w:firstLine="708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pohon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lumpur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wijo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92%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nfo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588" w:right="454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2" w:firstLine="7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kologi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(Ekspo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88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1986).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kologi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nduduki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(Sulastri,201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limnologi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195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mbutuhk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lop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199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62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ologis,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lingkung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Aktivit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(Sz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5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(2005),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oduktivit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1" w:firstLine="708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nsing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farn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undun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ita.n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78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lmu,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(1976)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(1986)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(1979).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58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nusia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njut.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21"/>
      </w:pPr>
      <w:r>
        <w:pict>
          <v:shape type="#_x0000_t75" style="width:288.84pt;height:201.1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690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karo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2.4.1.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1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sma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ita.n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59" w:firstLine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pulsa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ktif.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296" w:right="59" w:firstLine="425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ilom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80" w:firstLine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atmosph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windo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2148" w:right="79" w:hanging="4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aya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isible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0,4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–0,7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2148" w:right="81" w:hanging="42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aya</w:t>
      </w:r>
      <w:r>
        <w:rPr>
          <w:rFonts w:cs="Times New Roman" w:hAnsi="Times New Roman" w:eastAsia="Times New Roman" w:ascii="Times New Roman"/>
          <w:b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b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rar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0,7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–1,0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2148" w:right="81" w:hanging="4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–1,0m.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utuh.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dioksid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87" w:firstLine="425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72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Absorption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(A),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721" w:right="428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ransmission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(T),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(R),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296" w:right="78" w:firstLine="425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diffuse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79" w:firstLine="42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ngumpulan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nghubung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dikumpulk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2148" w:right="82" w:hanging="4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ngumpulk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140" w:val="left"/>
        </w:tabs>
        <w:jc w:val="both"/>
        <w:spacing w:before="4" w:lineRule="auto" w:line="360"/>
        <w:ind w:left="2148" w:right="83" w:hanging="42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sonar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2148" w:right="80" w:hanging="427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ngumpulk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spasia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2573" w:right="64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2573" w:right="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2998" w:right="64" w:hanging="42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diwuj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2998" w:right="63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5" w:firstLine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lompok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72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2148" w:right="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140" w:val="left"/>
        </w:tabs>
        <w:jc w:val="both"/>
        <w:spacing w:before="7" w:lineRule="auto" w:line="360"/>
        <w:ind w:left="2148" w:right="60" w:hanging="427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18.000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ultisp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59"/>
        <w:ind w:left="2148" w:right="67" w:hanging="4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5" w:firstLine="36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4" w:firstLine="3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lompok,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2.4.2.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588" w:right="61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left"/>
        <w:spacing w:before="7" w:lineRule="auto" w:line="359"/>
        <w:ind w:left="1721" w:right="315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suhu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left"/>
        <w:spacing w:before="7" w:lineRule="auto" w:line="359"/>
        <w:ind w:left="1721" w:right="64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(tinggi,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left"/>
        <w:spacing w:lineRule="auto" w:line="360"/>
        <w:ind w:left="1721" w:right="61" w:hanging="425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lineRule="auto" w:line="360"/>
        <w:ind w:left="1721" w:right="60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wujud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6" w:lineRule="auto" w:line="359"/>
        <w:ind w:left="1721" w:right="67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oskop.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7" w:lineRule="auto" w:line="359"/>
        <w:ind w:left="1721" w:right="68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mungkink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7" w:lineRule="auto" w:line="360"/>
        <w:ind w:left="1721" w:right="62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dimungkink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ontoh: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4" w:lineRule="auto" w:line="360"/>
        <w:ind w:left="1721" w:right="65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sulit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ontoh: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2.4.3.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5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(1975)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992)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88" w:right="71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3" w:lineRule="auto" w:line="360"/>
        <w:ind w:left="1721" w:right="60" w:hanging="425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29" w:lineRule="auto" w:line="359"/>
        <w:ind w:left="1721" w:right="200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6" w:lineRule="auto" w:line="359"/>
        <w:ind w:left="1721" w:right="208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588" w:right="63" w:firstLine="70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Purwadhi,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2001).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205" w:firstLine="70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i/k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ntuk,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itus,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bukti.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199" w:firstLine="708"/>
        <w:sectPr>
          <w:pgMar w:header="0" w:footer="938" w:top="1560" w:bottom="280" w:left="1680" w:right="146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550" w:right="5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2.4.4.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4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Supriatna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arton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2002).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59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ctral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2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721" w:right="40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369" w:right="-24"/>
      </w:pPr>
      <w:r>
        <w:pict>
          <v:shape type="#_x0000_t75" style="width:255.36pt;height:38.28pt">
            <v:imagedata o:title="" r:id="rId7"/>
          </v:shape>
        </w:pic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/>
        <w:ind w:left="1721" w:right="60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5"/>
        <w:ind w:left="1721" w:right="302"/>
      </w:pP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tts/(m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squ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m)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MAX</w:t>
      </w:r>
      <w:r>
        <w:rPr>
          <w:rFonts w:cs="Times New Roman" w:hAnsi="Times New Roman" w:eastAsia="Times New Roman" w:ascii="Times New Roman"/>
          <w:spacing w:val="-1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ax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721" w:right="2799"/>
      </w:pP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6"/>
        <w:ind w:left="1721" w:right="3645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max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left"/>
        <w:spacing w:before="29" w:lineRule="auto" w:line="359"/>
        <w:ind w:left="1721" w:right="64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3434"/>
      </w:pPr>
      <w:r>
        <w:pict>
          <v:shape type="#_x0000_t75" style="width:111.72pt;height:34.2pt">
            <v:imagedata o:title="" r:id="rId8"/>
          </v:shape>
        </w:pic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Ρ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Unitl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tary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8"/>
        <w:ind w:left="1721" w:right="1585"/>
      </w:pPr>
      <w:r>
        <w:rPr>
          <w:rFonts w:cs="Times New Roman" w:hAnsi="Times New Roman" w:eastAsia="Times New Roman" w:ascii="Times New Roman"/>
          <w:spacing w:val="-2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rture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            </w:t>
      </w:r>
      <w:r>
        <w:rPr>
          <w:rFonts w:cs="Times New Roman" w:hAnsi="Times New Roman" w:eastAsia="Times New Roman" w:ascii="Times New Roman"/>
          <w:spacing w:val="1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Earth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Sun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Distan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Astronomi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Units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Solar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oatmos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rradian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Solar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Angle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588" w:right="65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aling</w:t>
      </w:r>
      <w:r>
        <w:rPr>
          <w:rFonts w:cs="Times New Roman" w:hAnsi="Times New Roman" w:eastAsia="Times New Roman" w:ascii="Times New Roman"/>
          <w:i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72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ikut: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  <w:sectPr>
          <w:pgMar w:header="0" w:footer="938" w:top="1560" w:bottom="280" w:left="1680" w:right="1600"/>
          <w:pgSz w:w="11920" w:h="16840"/>
        </w:sectPr>
      </w:pPr>
      <w:r>
        <w:rPr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sectPr>
          <w:type w:val="continuous"/>
          <w:pgSz w:w="11920" w:h="16840"/>
          <w:pgMar w:top="1560" w:bottom="280" w:left="1680" w:right="1600"/>
          <w:cols w:num="2" w:equalWidth="off">
            <w:col w:w="2539" w:space="1282"/>
            <w:col w:w="48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λ</w:t>
      </w:r>
      <w:r>
        <w:rPr>
          <w:rFonts w:cs="Times New Roman" w:hAnsi="Times New Roman" w:eastAsia="Times New Roman" w:ascii="Times New Roman"/>
          <w:i/>
          <w:spacing w:val="23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25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i/>
          <w:spacing w:val="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)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3"/>
      </w:pP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λ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i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radian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tts/(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μ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m))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8"/>
        <w:ind w:left="2714" w:right="61" w:hanging="991"/>
      </w:pP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ific</w:t>
      </w:r>
      <w:r>
        <w:rPr>
          <w:rFonts w:cs="Times New Roman" w:hAnsi="Times New Roman" w:eastAsia="Times New Roman" w:ascii="Times New Roman"/>
          <w:i/>
          <w:spacing w:val="1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multipli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ati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aling</w:t>
      </w:r>
      <w:r>
        <w:rPr>
          <w:rFonts w:cs="Times New Roman" w:hAnsi="Times New Roman" w:eastAsia="Times New Roman" w:ascii="Times New Roman"/>
          <w:i/>
          <w:spacing w:val="1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i/>
          <w:spacing w:val="1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RAD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ANC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_M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T_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AND_x,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58"/>
        <w:ind w:left="2714" w:right="62" w:hanging="99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i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ific</w:t>
      </w:r>
      <w:r>
        <w:rPr>
          <w:rFonts w:cs="Times New Roman" w:hAnsi="Times New Roman" w:eastAsia="Times New Roman" w:ascii="Times New Roman"/>
          <w:i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5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aling</w:t>
      </w:r>
      <w:r>
        <w:rPr>
          <w:rFonts w:cs="Times New Roman" w:hAnsi="Times New Roman" w:eastAsia="Times New Roman" w:ascii="Times New Roman"/>
          <w:i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i/>
          <w:spacing w:val="5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RAD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ANC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_ADD_B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ND_x,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723"/>
        <w:sectPr>
          <w:type w:val="continuous"/>
          <w:pgSz w:w="11920" w:h="16840"/>
          <w:pgMar w:top="1560" w:bottom="280" w:left="1680" w:right="160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721" w:righ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exact" w:line="260"/>
        <w:ind w:left="1721" w:right="610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7"/>
        <w:ind w:left="4068"/>
      </w:pPr>
      <w:r>
        <w:rPr>
          <w:rFonts w:cs="Times New Roman" w:hAnsi="Times New Roman" w:eastAsia="Times New Roman" w:ascii="Times New Roman"/>
          <w:i/>
          <w:spacing w:val="0"/>
          <w:w w:val="100"/>
          <w:sz w:val="28"/>
          <w:szCs w:val="28"/>
        </w:rPr>
        <w:t>ρ</w:t>
      </w:r>
      <w:r>
        <w:rPr>
          <w:rFonts w:cs="Times New Roman" w:hAnsi="Times New Roman" w:eastAsia="Times New Roman" w:ascii="Times New Roman"/>
          <w:i/>
          <w:spacing w:val="1"/>
          <w:w w:val="100"/>
          <w:sz w:val="28"/>
          <w:szCs w:val="28"/>
        </w:rPr>
        <w:t>λ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0"/>
          <w:sz w:val="18"/>
          <w:szCs w:val="18"/>
        </w:rPr>
        <w:t>'</w:t>
      </w:r>
      <w:r>
        <w:rPr>
          <w:rFonts w:cs="Times New Roman" w:hAnsi="Times New Roman" w:eastAsia="Times New Roman" w:ascii="Times New Roman"/>
          <w:i/>
          <w:spacing w:val="27"/>
          <w:w w:val="100"/>
          <w:position w:val="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ρ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25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ρ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3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i/>
          <w:spacing w:val="33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)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ρλ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8"/>
        <w:ind w:left="2573" w:right="101" w:hanging="852"/>
      </w:pP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ρ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i/>
          <w:spacing w:val="2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ific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multipli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ati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aling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i/>
          <w:spacing w:val="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(RE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ECTANCE_M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LT_BAND_x,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58"/>
        <w:ind w:left="2573" w:right="103" w:hanging="852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ρ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i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Band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ific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aling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(RE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ECTANCE_A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_BAND_x,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72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i/>
          <w:spacing w:val="3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721" w:righ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 w:lineRule="exact" w:line="1040"/>
        <w:ind w:left="3406" w:right="-82"/>
      </w:pPr>
      <w:r>
        <w:pict>
          <v:shape type="#_x0000_t75" style="width:151.44pt;height:55.68pt">
            <v:imagedata o:title="" r:id="rId9"/>
          </v:shape>
        </w:pict>
      </w:r>
      <w:r>
        <w:rPr>
          <w:rFonts w:cs="Times New Roman" w:hAnsi="Times New Roman" w:eastAsia="Times New Roman" w:ascii="Times New Roman"/>
          <w:position w:val="3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(2.</w:t>
      </w:r>
      <w:r>
        <w:rPr>
          <w:rFonts w:cs="Times New Roman" w:hAnsi="Times New Roman" w:eastAsia="Times New Roman" w:ascii="Times New Roman"/>
          <w:spacing w:val="-1"/>
          <w:w w:val="100"/>
          <w:position w:val="32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160"/>
        <w:ind w:left="1721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ρλ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8"/>
        <w:ind w:left="2431" w:right="104" w:hanging="710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lok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1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SUN_E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EVA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"/>
        <w:ind w:left="1721"/>
        <w:sectPr>
          <w:pgMar w:header="0" w:footer="938" w:top="1560" w:bottom="280" w:left="1680" w:right="15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lok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4"/>
          <w:szCs w:val="24"/>
        </w:rPr>
        <w:t>nith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SZ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°</w:t>
      </w:r>
      <w:r>
        <w:rPr>
          <w:rFonts w:cs="Times New Roman" w:hAnsi="Times New Roman" w:eastAsia="Times New Roman" w:ascii="Times New Roman"/>
          <w:spacing w:val="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9"/>
        <w:ind w:left="1721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2.4.5.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8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6" w:lineRule="auto" w:line="359"/>
        <w:ind w:left="1721" w:right="88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7" w:lineRule="auto" w:line="360"/>
        <w:ind w:left="1721" w:right="84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tifi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before="4" w:lineRule="auto" w:line="360"/>
        <w:ind w:left="1721" w:right="81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tifi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Bimbing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(2012)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sungguh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distortio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lingkung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distortio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diimpl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airborne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4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uktur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mbutuhk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681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41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Earth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llit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1975,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RBV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88" w:right="4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541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abel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geo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us.b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gsp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88"/>
        <w:sectPr>
          <w:pgMar w:header="0" w:footer="938" w:top="1560" w:bottom="280" w:left="1680" w:right="1240"/>
          <w:pgSz w:w="11920" w:h="16840"/>
        </w:sectPr>
      </w:pPr>
      <w:r>
        <w:pict>
          <v:shape type="#_x0000_t75" style="width:414.6pt;height:169.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9"/>
        <w:ind w:left="588" w:right="81" w:firstLine="70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matic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58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175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ditunjukkk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matic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whis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broom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1999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M+</w:t>
      </w:r>
      <w:r>
        <w:rPr>
          <w:rFonts w:cs="Times New Roman" w:hAnsi="Times New Roman" w:eastAsia="Times New Roman" w:ascii="Times New Roman"/>
          <w:i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588" w:right="80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RBV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Vidi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multisp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RBV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85" w:firstLine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snapshot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anning</w:t>
      </w:r>
      <w:r>
        <w:rPr>
          <w:rFonts w:cs="Times New Roman" w:hAnsi="Times New Roman" w:eastAsia="Times New Roman" w:ascii="Times New Roman"/>
          <w:i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aram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anning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84" w:firstLine="425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7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ologi,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suhu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suhu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(anonim,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9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n/s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Corr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M+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ip/g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31"/>
      </w:pPr>
      <w:r>
        <w:pict>
          <v:shape type="#_x0000_t75" style="width:277.8pt;height:266.16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01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gs.gov,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5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ipping.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627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1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NASA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andsat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Continuity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ission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NASA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DCM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hitung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59"/>
        <w:ind w:left="588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Earth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26"/>
      </w:pPr>
      <w:r>
        <w:pict>
          <v:shape type="#_x0000_t75" style="width:318.48pt;height:203.04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376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gs.g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61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588" w:right="59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gital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Onboard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rational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rmal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nfrar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0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360"/>
        <w:ind w:left="588" w:right="59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striping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Dwi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Putro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arto,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BILKO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Brightn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Value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h,200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1721" w:right="85" w:hanging="42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(Nx2)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lineRule="auto" w:line="359"/>
        <w:ind w:left="1721" w:right="87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721" w:right="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255.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positi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lineRule="auto" w:line="360"/>
        <w:ind w:left="1721" w:right="81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putih,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9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(Hanifa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i/>
          <w:spacing w:val="-5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360"/>
        <w:ind w:left="3060"/>
      </w:pPr>
      <w:r>
        <w:pict>
          <v:group style="position:absolute;margin-left:229.44pt;margin-top:-2.10688pt;width:164.16pt;height:23.28pt;mso-position-horizontal-relative:page;mso-position-vertical-relative:paragraph;z-index:-797" coordorigin="4589,-42" coordsize="3283,466">
            <v:shape style="position:absolute;left:4589;top:-42;width:3283;height:466" coordorigin="4589,-42" coordsize="3283,466" path="m4589,-42l4589,423,7872,423,7872,-42,4589,-42xe" filled="f" stroked="t" strokeweight="0.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position w:val="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UT1/((N*2)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00"/>
          <w:position w:val="7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)*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position w:val="7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))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4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2.6)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27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shallow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mappin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stralian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nization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88" w:right="280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µ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isible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ligh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199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9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(Hanifa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t.al,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7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(log(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m1)/K1)+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exact" w:line="360"/>
        <w:ind w:left="1793"/>
      </w:pPr>
      <w:r>
        <w:pict>
          <v:group style="position:absolute;margin-left:157.92pt;margin-top:-17.4869pt;width:307.56pt;height:42.96pt;mso-position-horizontal-relative:page;mso-position-vertical-relative:paragraph;z-index:-796" coordorigin="3158,-350" coordsize="6151,859">
            <v:shape style="position:absolute;left:3158;top:-350;width:6151;height:859" coordorigin="3158,-350" coordsize="6151,859" path="m3158,-350l3158,509,9310,509,9310,-350,3158,-350xe" filled="f" stroked="t" strokeweight="0.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(log(</w:t>
      </w:r>
      <w:r>
        <w:rPr>
          <w:rFonts w:cs="Times New Roman" w:hAnsi="Times New Roman" w:eastAsia="Times New Roman" w:ascii="Times New Roman"/>
          <w:spacing w:val="-3"/>
          <w:w w:val="100"/>
          <w:position w:val="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m2)/K</w:t>
      </w:r>
      <w:r>
        <w:rPr>
          <w:rFonts w:cs="Times New Roman" w:hAnsi="Times New Roman" w:eastAsia="Times New Roman" w:ascii="Times New Roman"/>
          <w:spacing w:val="2"/>
          <w:w w:val="100"/>
          <w:position w:val="7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(log(</w:t>
      </w:r>
      <w:r>
        <w:rPr>
          <w:rFonts w:cs="Times New Roman" w:hAnsi="Times New Roman" w:eastAsia="Times New Roman" w:ascii="Times New Roman"/>
          <w:spacing w:val="-3"/>
          <w:w w:val="100"/>
          <w:position w:val="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m3)/K</w:t>
      </w:r>
      <w:r>
        <w:rPr>
          <w:rFonts w:cs="Times New Roman" w:hAnsi="Times New Roman" w:eastAsia="Times New Roman" w:ascii="Times New Roman"/>
          <w:spacing w:val="2"/>
          <w:w w:val="100"/>
          <w:position w:val="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null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2.7)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296" w:right="62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296" w:right="405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uto" w:line="359"/>
        <w:ind w:left="1296" w:right="23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 w:lineRule="auto" w:line="411"/>
        <w:ind w:left="1296" w:right="23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/>
        <w:ind w:left="1296" w:right="1418"/>
        <w:sectPr>
          <w:pgMar w:header="0" w:footer="938" w:top="1560" w:bottom="280" w:left="1680" w:right="13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1,2,3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308" w:right="7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1308" w:right="78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990,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308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47/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ahun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982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308" w:right="85" w:hanging="360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308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GSP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handh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0%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30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ktif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721" w:right="81" w:hanging="42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212,20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,89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720" w:val="left"/>
        </w:tabs>
        <w:jc w:val="both"/>
        <w:spacing w:lineRule="auto" w:line="360"/>
        <w:ind w:left="1721" w:right="81" w:hanging="4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287,00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,89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721" w:right="81" w:hanging="425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06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379,50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250,07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2.10.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0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(1982).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dihitung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253"/>
      </w:pPr>
      <w:r>
        <w:pict>
          <v:shape type="#_x0000_t75" style="position:absolute;margin-left:284.4pt;margin-top:9.60287pt;width:8.64pt;height:2.87997pt;mso-position-horizontal-relative:page;mso-position-vertical-relative:paragraph;z-index:-795">
            <v:imagedata o:title="" r:id="rId13"/>
          </v:shape>
        </w:pict>
      </w:r>
      <w:r>
        <w:pict>
          <v:shape type="#_x0000_t75" style="position:absolute;margin-left:272.88pt;margin-top:7.19461pt;width:7.44828pt;height:7.44828pt;mso-position-horizontal-relative:page;mso-position-vertical-relative:paragraph;z-index:-794">
            <v:imagedata o:title="" r:id="rId14"/>
          </v:shape>
        </w:pict>
      </w:r>
      <w:r>
        <w:pict>
          <v:group style="position:absolute;margin-left:357.12pt;margin-top:7.44289pt;width:29.52pt;height:7.92pt;mso-position-horizontal-relative:page;mso-position-vertical-relative:paragraph;z-index:-793" coordorigin="7142,149" coordsize="590,158">
            <v:shape type="#_x0000_t75" style="position:absolute;left:7142;top:144;width:106;height:149">
              <v:imagedata o:title="" r:id="rId15"/>
            </v:shape>
            <v:shape type="#_x0000_t75" style="position:absolute;left:7258;top:144;width:480;height:163">
              <v:imagedata o:title="" r:id="rId16"/>
            </v:shape>
            <w10:wrap type="none"/>
          </v:group>
        </w:pict>
      </w:r>
      <w:r>
        <w:pict>
          <v:shape type="#_x0000_t75" style="position:absolute;margin-left:345.6pt;margin-top:7.91365pt;width:7.44828pt;height:6.72923pt;mso-position-horizontal-relative:page;mso-position-vertical-relative:paragraph;z-index:-792">
            <v:imagedata o:title="" r:id="rId17"/>
          </v:shape>
        </w:pict>
      </w:r>
      <w:r>
        <w:pict>
          <v:shape type="#_x0000_t75" style="width:45.6015pt;height:20.4029pt">
            <v:imagedata o:title="" r:id="rId18"/>
          </v:shape>
        </w:pic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2.8)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62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60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matrix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onfusion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matri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nguji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tupo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741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abel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82)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8"/>
        <w:sectPr>
          <w:pgMar w:header="0" w:footer="938" w:top="1560" w:bottom="280" w:left="1680" w:right="1600"/>
          <w:pgSz w:w="11920" w:h="16840"/>
        </w:sectPr>
      </w:pPr>
      <w:r>
        <w:pict>
          <v:shape type="#_x0000_t75" style="width:301.2pt;height:95.52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59"/>
        <w:ind w:left="588" w:right="65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71"/>
      </w:pPr>
      <w:r>
        <w:pict>
          <v:group style="position:absolute;margin-left:305.28pt;margin-top:28.8432pt;width:20.16pt;height:27.36pt;mso-position-horizontal-relative:page;mso-position-vertical-relative:paragraph;z-index:-791" coordorigin="6106,577" coordsize="403,547">
            <v:shape type="#_x0000_t75" style="position:absolute;left:6106;top:793;width:403;height:72">
              <v:imagedata o:title="" r:id="rId20"/>
            </v:shape>
            <v:shape type="#_x0000_t75" style="position:absolute;left:6322;top:572;width:178;height:207">
              <v:imagedata o:title="" r:id="rId21"/>
            </v:shape>
            <v:shape type="#_x0000_t75" style="position:absolute;left:6307;top:918;width:192;height:207">
              <v:imagedata o:title="" r:id="rId22"/>
            </v:shape>
            <w10:wrap type="none"/>
          </v:group>
        </w:pict>
      </w:r>
      <w:r>
        <w:pict>
          <v:shape type="#_x0000_t75" style="position:absolute;margin-left:289.44pt;margin-top:37.2377pt;width:11.7651pt;height:11.0455pt;mso-position-horizontal-relative:page;mso-position-vertical-relative:paragraph;z-index:-790">
            <v:imagedata o:title="" r:id="rId23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9" w:lineRule="exact" w:line="260"/>
        <w:ind w:right="254"/>
      </w:pPr>
      <w:r>
        <w:pict>
          <v:group style="position:absolute;margin-left:340.56pt;margin-top:8.69316pt;width:29.52pt;height:8.64pt;mso-position-horizontal-relative:page;mso-position-vertical-relative:paragraph;z-index:-789" coordorigin="6811,174" coordsize="590,173">
            <v:shape type="#_x0000_t75" style="position:absolute;left:6811;top:169;width:106;height:163">
              <v:imagedata o:title="" r:id="rId24"/>
            </v:shape>
            <v:shape type="#_x0000_t75" style="position:absolute;left:6926;top:169;width:480;height:178">
              <v:imagedata o:title="" r:id="rId25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pict>
          <v:shape type="#_x0000_t75" style="position:absolute;margin-left:329.04pt;margin-top:-53.1252pt;width:7.44828pt;height:7.44828pt;mso-position-horizontal-relative:page;mso-position-vertical-relative:paragraph;z-index:-788">
            <v:imagedata o:title="" r:id="rId2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2431" w:right="64" w:hanging="1135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296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diuji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ngguna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94"/>
      </w:pPr>
      <w:r>
        <w:pict>
          <v:group style="position:absolute;margin-left:304.56pt;margin-top:-2.91686pt;width:21.6pt;height:9.35998pt;mso-position-horizontal-relative:page;mso-position-vertical-relative:paragraph;z-index:-787" coordorigin="6091,-58" coordsize="432,187">
            <v:shape type="#_x0000_t75" style="position:absolute;left:6322;top:100;width:202;height:14">
              <v:imagedata o:title="" r:id="rId27"/>
            </v:shape>
            <v:shape type="#_x0000_t75" style="position:absolute;left:6091;top:71;width:173;height:58">
              <v:imagedata o:title="" r:id="rId28"/>
            </v:shape>
            <v:shape type="#_x0000_t75" style="position:absolute;left:6336;top:-63;width:163;height:149">
              <v:imagedata o:title="" r:id="rId29"/>
            </v:shape>
            <w10:wrap type="none"/>
          </v:group>
        </w:pict>
      </w:r>
      <w:r>
        <w:pict>
          <v:group style="position:absolute;margin-left:341.28pt;margin-top:1.40314pt;width:29.52pt;height:7.92pt;mso-position-horizontal-relative:page;mso-position-vertical-relative:paragraph;z-index:-786" coordorigin="6826,28" coordsize="590,158">
            <v:shape type="#_x0000_t75" style="position:absolute;left:6826;top:23;width:106;height:149">
              <v:imagedata o:title="" r:id="rId30"/>
            </v:shape>
            <v:shape type="#_x0000_t75" style="position:absolute;left:6941;top:23;width:480;height:163">
              <v:imagedata o:title="" r:id="rId31"/>
            </v:shape>
            <w10:wrap type="none"/>
          </v:group>
        </w:pict>
      </w:r>
      <w:r>
        <w:pict>
          <v:shape type="#_x0000_t75" style="position:absolute;margin-left:329.76pt;margin-top:1.87392pt;width:8.1675pt;height:6.72923pt;mso-position-horizontal-relative:page;mso-position-vertical-relative:paragraph;z-index:-785">
            <v:imagedata o:title="" r:id="rId32"/>
          </v:shape>
        </w:pict>
      </w:r>
      <w:r>
        <w:pict>
          <v:shape type="#_x0000_t75" style="position:absolute;margin-left:316.08pt;margin-top:9.07563pt;width:9.60631pt;height:8.1675pt;mso-position-horizontal-relative:page;mso-position-vertical-relative:paragraph;z-index:-784">
            <v:imagedata o:title="" r:id="rId33"/>
          </v:shape>
        </w:pict>
      </w:r>
      <w:r>
        <w:pict>
          <v:shape type="#_x0000_t75" style="width:11.7651pt;height:11.0455pt">
            <v:imagedata o:title="" r:id="rId34"/>
          </v:shape>
        </w:pic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                     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2.10)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pict>
          <v:shape type="#_x0000_t75" style="position:absolute;margin-left:330.48pt;margin-top:126.875pt;width:8.1675pt;height:7.44828pt;mso-position-horizontal-relative:page;mso-position-vertical-relative:paragraph;z-index:-780">
            <v:imagedata o:title="" r:id="rId35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2431" w:right="72" w:hanging="1135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296"/>
      </w:pPr>
      <w:r>
        <w:pict>
          <v:group style="position:absolute;margin-left:303.84pt;margin-top:55.8731pt;width:23.04pt;height:13.68pt;mso-position-horizontal-relative:page;mso-position-vertical-relative:paragraph;z-index:-783" coordorigin="6077,1117" coordsize="461,274">
            <v:shape type="#_x0000_t75" style="position:absolute;left:6077;top:1333;width:461;height:58">
              <v:imagedata o:title="" r:id="rId36"/>
            </v:shape>
            <v:shape type="#_x0000_t75" style="position:absolute;left:6322;top:1113;width:178;height:207">
              <v:imagedata o:title="" r:id="rId37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938" w:top="1560" w:bottom="280" w:left="1680" w:right="1600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20" w:h="16840"/>
          <w:pgMar w:top="1560" w:bottom="280" w:left="1680" w:right="1600"/>
          <w:cols w:num="2" w:equalWidth="off">
            <w:col w:w="5093" w:space="1079"/>
            <w:col w:w="2468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2.11)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4"/>
        <w:ind w:left="4627"/>
      </w:pPr>
      <w:r>
        <w:pict>
          <v:shape type="#_x0000_t75" style="position:absolute;margin-left:288pt;margin-top:-5.94934pt;width:11.7651pt;height:11.0455pt;mso-position-horizontal-relative:page;mso-position-vertical-relative:paragraph;z-index:-782">
            <v:imagedata o:title="" r:id="rId38"/>
          </v:shape>
        </w:pict>
      </w:r>
      <w:r>
        <w:pict>
          <v:group style="position:absolute;margin-left:342pt;margin-top:-5.70389pt;width:29.52pt;height:8.64pt;mso-position-horizontal-relative:page;mso-position-vertical-relative:paragraph;z-index:-781" coordorigin="6840,-114" coordsize="590,173">
            <v:shape type="#_x0000_t75" style="position:absolute;left:6840;top:-119;width:106;height:163">
              <v:imagedata o:title="" r:id="rId39"/>
            </v:shape>
            <v:shape type="#_x0000_t75" style="position:absolute;left:6955;top:-119;width:480;height:178">
              <v:imagedata o:title="" r:id="rId40"/>
            </v:shape>
            <w10:wrap type="none"/>
          </v:group>
        </w:pict>
      </w:r>
      <w:r>
        <w:pict>
          <v:shape type="#_x0000_t75" style="width:11.7651pt;height:11.7651pt">
            <v:imagedata o:title="" r:id="rId4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2431" w:right="72" w:hanging="1135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296"/>
        <w:sectPr>
          <w:type w:val="continuous"/>
          <w:pgSz w:w="11920" w:h="16840"/>
          <w:pgMar w:top="1560" w:bottom="280" w:left="1680" w:right="160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87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Omisi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022"/>
      </w:pPr>
      <w:r>
        <w:pict>
          <v:group style="position:absolute;margin-left:300.96pt;margin-top:-0.906861pt;width:28.8pt;height:19.44pt;mso-position-horizontal-relative:page;mso-position-vertical-relative:paragraph;z-index:-779" coordorigin="6019,-18" coordsize="576,389">
            <v:shape type="#_x0000_t75" style="position:absolute;left:6019;top:111;width:576;height:58">
              <v:imagedata o:title="" r:id="rId42"/>
            </v:shape>
            <v:shape type="#_x0000_t75" style="position:absolute;left:6264;top:-23;width:106;height:106">
              <v:imagedata o:title="" r:id="rId43"/>
            </v:shape>
            <v:shape type="#_x0000_t75" style="position:absolute;left:6379;top:-23;width:221;height:106">
              <v:imagedata o:title="" r:id="rId44"/>
            </v:shape>
            <v:shape type="#_x0000_t75" style="position:absolute;left:6350;top:222;width:135;height:149">
              <v:imagedata o:title="" r:id="rId45"/>
            </v:shape>
            <w10:wrap type="none"/>
          </v:group>
        </w:pict>
      </w:r>
      <w:r>
        <w:pict>
          <v:group style="position:absolute;margin-left:344.88pt;margin-top:3.41314pt;width:29.76pt;height:7.91998pt;mso-position-horizontal-relative:page;mso-position-vertical-relative:paragraph;z-index:-778" coordorigin="6898,68" coordsize="595,158">
            <v:shape type="#_x0000_t75" style="position:absolute;left:6898;top:63;width:106;height:149">
              <v:imagedata o:title="" r:id="rId46"/>
            </v:shape>
            <v:shape type="#_x0000_t75" style="position:absolute;left:7013;top:63;width:494;height:163">
              <v:imagedata o:title="" r:id="rId47"/>
            </v:shape>
            <w10:wrap type="none"/>
          </v:group>
        </w:pict>
      </w:r>
      <w:r>
        <w:pict>
          <v:shape type="#_x0000_t75" style="position:absolute;margin-left:333.36pt;margin-top:3.88392pt;width:8.1675pt;height:6.72923pt;mso-position-horizontal-relative:page;mso-position-vertical-relative:paragraph;z-index:-777">
            <v:imagedata o:title="" r:id="rId48"/>
          </v:shape>
        </w:pict>
      </w:r>
      <w:r>
        <w:pict>
          <v:shape type="#_x0000_t75" style="width:12.4848pt;height:11.0455pt">
            <v:imagedata o:title="" r:id="rId49"/>
          </v:shape>
        </w:pict>
      </w: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2.12)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2431" w:right="65" w:hanging="11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kolom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kolom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Komisi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022"/>
      </w:pPr>
      <w:r>
        <w:pict>
          <v:group style="position:absolute;margin-left:300.96pt;margin-top:-2.91686pt;width:28.8pt;height:19.44pt;mso-position-horizontal-relative:page;mso-position-vertical-relative:paragraph;z-index:-776" coordorigin="6019,-58" coordsize="576,389">
            <v:shape type="#_x0000_t75" style="position:absolute;left:6019;top:86;width:576;height:58">
              <v:imagedata o:title="" r:id="rId50"/>
            </v:shape>
            <v:shape type="#_x0000_t75" style="position:absolute;left:6264;top:-63;width:106;height:120">
              <v:imagedata o:title="" r:id="rId51"/>
            </v:shape>
            <v:shape type="#_x0000_t75" style="position:absolute;left:6379;top:-63;width:221;height:120">
              <v:imagedata o:title="" r:id="rId52"/>
            </v:shape>
            <v:shape type="#_x0000_t75" style="position:absolute;left:6350;top:196;width:135;height:135">
              <v:imagedata o:title="" r:id="rId53"/>
            </v:shape>
            <w10:wrap type="none"/>
          </v:group>
        </w:pict>
      </w:r>
      <w:r>
        <w:pict>
          <v:group style="position:absolute;margin-left:344.88pt;margin-top:1.40313pt;width:29.76pt;height:8.63999pt;mso-position-horizontal-relative:page;mso-position-vertical-relative:paragraph;z-index:-775" coordorigin="6898,28" coordsize="595,173">
            <v:shape type="#_x0000_t75" style="position:absolute;left:6898;top:23;width:106;height:163">
              <v:imagedata o:title="" r:id="rId54"/>
            </v:shape>
            <v:shape type="#_x0000_t75" style="position:absolute;left:7013;top:23;width:494;height:178">
              <v:imagedata o:title="" r:id="rId55"/>
            </v:shape>
            <w10:wrap type="none"/>
          </v:group>
        </w:pict>
      </w:r>
      <w:r>
        <w:pict>
          <v:shape type="#_x0000_t75" style="position:absolute;margin-left:333.36pt;margin-top:2.59392pt;width:8.1675pt;height:6.72923pt;mso-position-horizontal-relative:page;mso-position-vertical-relative:paragraph;z-index:-774">
            <v:imagedata o:title="" r:id="rId56"/>
          </v:shape>
        </w:pict>
      </w:r>
      <w:r>
        <w:pict>
          <v:shape type="#_x0000_t75" style="width:12.4848pt;height:11.0455pt">
            <v:imagedata o:title="" r:id="rId57"/>
          </v:shape>
        </w:pict>
      </w: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2431" w:right="67" w:hanging="11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juml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sectPr>
      <w:pgMar w:header="0" w:footer="938" w:top="1560" w:bottom="280" w:left="1680" w:right="160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87.28pt;margin-top:784.036pt;width:24.8404pt;height:13.04pt;mso-position-horizontal-relative:page;mso-position-vertical-relative:page;z-index:-7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pn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g"/><Relationship Id="rId18" Type="http://schemas.openxmlformats.org/officeDocument/2006/relationships/image" Target="media/image14.png"/><Relationship Id="rId19" Type="http://schemas.openxmlformats.org/officeDocument/2006/relationships/image" Target="media/image15.jpg"/><Relationship Id="rId20" Type="http://schemas.openxmlformats.org/officeDocument/2006/relationships/image" Target="media/image16.pn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image" Target="media/image19.jpg"/><Relationship Id="rId24" Type="http://schemas.openxmlformats.org/officeDocument/2006/relationships/image" Target="media/image20.jpg"/><Relationship Id="rId25" Type="http://schemas.openxmlformats.org/officeDocument/2006/relationships/image" Target="media/image21.jpg"/><Relationship Id="rId26" Type="http://schemas.openxmlformats.org/officeDocument/2006/relationships/image" Target="media/image22.jpg"/><Relationship Id="rId27" Type="http://schemas.openxmlformats.org/officeDocument/2006/relationships/image" Target="media/image23.jpg"/><Relationship Id="rId28" Type="http://schemas.openxmlformats.org/officeDocument/2006/relationships/image" Target="media/image24.png"/><Relationship Id="rId29" Type="http://schemas.openxmlformats.org/officeDocument/2006/relationships/image" Target="media/image25.jpg"/><Relationship Id="rId30" Type="http://schemas.openxmlformats.org/officeDocument/2006/relationships/image" Target="media/image26.jpg"/><Relationship Id="rId31" Type="http://schemas.openxmlformats.org/officeDocument/2006/relationships/image" Target="media/image27.jpg"/><Relationship Id="rId32" Type="http://schemas.openxmlformats.org/officeDocument/2006/relationships/image" Target="media/image28.jpg"/><Relationship Id="rId33" Type="http://schemas.openxmlformats.org/officeDocument/2006/relationships/image" Target="media/image29.jpg"/><Relationship Id="rId34" Type="http://schemas.openxmlformats.org/officeDocument/2006/relationships/image" Target="media/image30.jpg"/><Relationship Id="rId35" Type="http://schemas.openxmlformats.org/officeDocument/2006/relationships/image" Target="media/image31.jpg"/><Relationship Id="rId36" Type="http://schemas.openxmlformats.org/officeDocument/2006/relationships/image" Target="media/image32.png"/><Relationship Id="rId37" Type="http://schemas.openxmlformats.org/officeDocument/2006/relationships/image" Target="media/image33.jpg"/><Relationship Id="rId38" Type="http://schemas.openxmlformats.org/officeDocument/2006/relationships/image" Target="media/image34.jpg"/><Relationship Id="rId39" Type="http://schemas.openxmlformats.org/officeDocument/2006/relationships/image" Target="media/image35.jpg"/><Relationship Id="rId40" Type="http://schemas.openxmlformats.org/officeDocument/2006/relationships/image" Target="media/image36.jpg"/><Relationship Id="rId41" Type="http://schemas.openxmlformats.org/officeDocument/2006/relationships/image" Target="media/image37.jpg"/><Relationship Id="rId42" Type="http://schemas.openxmlformats.org/officeDocument/2006/relationships/image" Target="media/image38.png"/><Relationship Id="rId43" Type="http://schemas.openxmlformats.org/officeDocument/2006/relationships/image" Target="media/image39.jpg"/><Relationship Id="rId44" Type="http://schemas.openxmlformats.org/officeDocument/2006/relationships/image" Target="media/image40.jpg"/><Relationship Id="rId45" Type="http://schemas.openxmlformats.org/officeDocument/2006/relationships/image" Target="media/image41.jpg"/><Relationship Id="rId46" Type="http://schemas.openxmlformats.org/officeDocument/2006/relationships/image" Target="media/image42.jpg"/><Relationship Id="rId47" Type="http://schemas.openxmlformats.org/officeDocument/2006/relationships/image" Target="media/image43.jpg"/><Relationship Id="rId48" Type="http://schemas.openxmlformats.org/officeDocument/2006/relationships/image" Target="media/image44.jpg"/><Relationship Id="rId49" Type="http://schemas.openxmlformats.org/officeDocument/2006/relationships/image" Target="media/image45.jpg"/><Relationship Id="rId50" Type="http://schemas.openxmlformats.org/officeDocument/2006/relationships/image" Target="media/image46.png"/><Relationship Id="rId51" Type="http://schemas.openxmlformats.org/officeDocument/2006/relationships/image" Target="media/image47.jpg"/><Relationship Id="rId52" Type="http://schemas.openxmlformats.org/officeDocument/2006/relationships/image" Target="media/image48.jpg"/><Relationship Id="rId53" Type="http://schemas.openxmlformats.org/officeDocument/2006/relationships/image" Target="media/image49.jpg"/><Relationship Id="rId54" Type="http://schemas.openxmlformats.org/officeDocument/2006/relationships/image" Target="media/image50.jpg"/><Relationship Id="rId55" Type="http://schemas.openxmlformats.org/officeDocument/2006/relationships/image" Target="media/image51.jpg"/><Relationship Id="rId56" Type="http://schemas.openxmlformats.org/officeDocument/2006/relationships/image" Target="media/image52.jpg"/><Relationship Id="rId57" Type="http://schemas.openxmlformats.org/officeDocument/2006/relationships/image" Target="media/image5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